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0DE2" w14:textId="77777777" w:rsidR="00CA3F38" w:rsidRDefault="00000000">
      <w:pPr>
        <w:spacing w:line="140" w:lineRule="exact"/>
        <w:rPr>
          <w:sz w:val="14"/>
          <w:szCs w:val="14"/>
        </w:rPr>
      </w:pPr>
      <w:r>
        <w:pict w14:anchorId="603F5A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95pt;height:841pt;z-index:-251659776;mso-position-horizontal-relative:page;mso-position-vertical-relative:page">
            <v:imagedata r:id="rId5" o:title=""/>
            <w10:wrap anchorx="page" anchory="page"/>
          </v:shape>
        </w:pict>
      </w:r>
    </w:p>
    <w:p w14:paraId="2C77859F" w14:textId="77777777" w:rsidR="00CA3F38" w:rsidRDefault="00000000">
      <w:pPr>
        <w:ind w:left="258" w:right="270"/>
        <w:jc w:val="center"/>
        <w:rPr>
          <w:sz w:val="26"/>
          <w:szCs w:val="26"/>
        </w:rPr>
      </w:pPr>
      <w:proofErr w:type="gramStart"/>
      <w:r>
        <w:rPr>
          <w:color w:val="070707"/>
          <w:spacing w:val="11"/>
          <w:sz w:val="26"/>
          <w:szCs w:val="26"/>
        </w:rPr>
        <w:t>A</w:t>
      </w:r>
      <w:r>
        <w:rPr>
          <w:color w:val="070707"/>
          <w:spacing w:val="12"/>
          <w:sz w:val="26"/>
          <w:szCs w:val="26"/>
        </w:rPr>
        <w:t>NA</w:t>
      </w:r>
      <w:r>
        <w:rPr>
          <w:color w:val="070707"/>
          <w:spacing w:val="10"/>
          <w:sz w:val="26"/>
          <w:szCs w:val="26"/>
        </w:rPr>
        <w:t>L</w:t>
      </w:r>
      <w:r>
        <w:rPr>
          <w:color w:val="070707"/>
          <w:spacing w:val="7"/>
          <w:sz w:val="26"/>
          <w:szCs w:val="26"/>
        </w:rPr>
        <w:t>I</w:t>
      </w:r>
      <w:r>
        <w:rPr>
          <w:color w:val="070707"/>
          <w:spacing w:val="9"/>
          <w:sz w:val="26"/>
          <w:szCs w:val="26"/>
        </w:rPr>
        <w:t>S</w:t>
      </w:r>
      <w:r>
        <w:rPr>
          <w:color w:val="070707"/>
          <w:sz w:val="26"/>
          <w:szCs w:val="26"/>
        </w:rPr>
        <w:t xml:space="preserve">A </w:t>
      </w:r>
      <w:r>
        <w:rPr>
          <w:color w:val="070707"/>
          <w:spacing w:val="4"/>
          <w:sz w:val="26"/>
          <w:szCs w:val="26"/>
        </w:rPr>
        <w:t xml:space="preserve"> </w:t>
      </w:r>
      <w:r>
        <w:rPr>
          <w:color w:val="070707"/>
          <w:spacing w:val="10"/>
          <w:w w:val="104"/>
          <w:sz w:val="26"/>
          <w:szCs w:val="26"/>
        </w:rPr>
        <w:t>PE</w:t>
      </w:r>
      <w:r>
        <w:rPr>
          <w:color w:val="070707"/>
          <w:w w:val="104"/>
          <w:sz w:val="26"/>
          <w:szCs w:val="26"/>
        </w:rPr>
        <w:t>R</w:t>
      </w:r>
      <w:r>
        <w:rPr>
          <w:color w:val="070707"/>
          <w:spacing w:val="22"/>
          <w:w w:val="104"/>
          <w:sz w:val="26"/>
          <w:szCs w:val="26"/>
        </w:rPr>
        <w:t>A</w:t>
      </w:r>
      <w:r>
        <w:rPr>
          <w:color w:val="070707"/>
          <w:spacing w:val="11"/>
          <w:w w:val="104"/>
          <w:sz w:val="26"/>
          <w:szCs w:val="26"/>
        </w:rPr>
        <w:t>N</w:t>
      </w:r>
      <w:r>
        <w:rPr>
          <w:color w:val="070707"/>
          <w:spacing w:val="12"/>
          <w:w w:val="104"/>
          <w:sz w:val="26"/>
          <w:szCs w:val="26"/>
        </w:rPr>
        <w:t>C</w:t>
      </w:r>
      <w:r>
        <w:rPr>
          <w:color w:val="070707"/>
          <w:spacing w:val="11"/>
          <w:w w:val="104"/>
          <w:sz w:val="26"/>
          <w:szCs w:val="26"/>
        </w:rPr>
        <w:t>AN</w:t>
      </w:r>
      <w:r>
        <w:rPr>
          <w:color w:val="070707"/>
          <w:spacing w:val="12"/>
          <w:w w:val="104"/>
          <w:sz w:val="26"/>
          <w:szCs w:val="26"/>
        </w:rPr>
        <w:t>GA</w:t>
      </w:r>
      <w:r>
        <w:rPr>
          <w:color w:val="070707"/>
          <w:w w:val="104"/>
          <w:sz w:val="26"/>
          <w:szCs w:val="26"/>
        </w:rPr>
        <w:t>N</w:t>
      </w:r>
      <w:proofErr w:type="gramEnd"/>
      <w:r>
        <w:rPr>
          <w:color w:val="070707"/>
          <w:spacing w:val="33"/>
          <w:w w:val="104"/>
          <w:sz w:val="26"/>
          <w:szCs w:val="26"/>
        </w:rPr>
        <w:t xml:space="preserve"> </w:t>
      </w:r>
      <w:r>
        <w:rPr>
          <w:color w:val="070707"/>
          <w:spacing w:val="9"/>
          <w:sz w:val="26"/>
          <w:szCs w:val="26"/>
        </w:rPr>
        <w:t>P</w:t>
      </w:r>
      <w:r>
        <w:rPr>
          <w:color w:val="070707"/>
          <w:spacing w:val="12"/>
          <w:sz w:val="26"/>
          <w:szCs w:val="26"/>
        </w:rPr>
        <w:t>R</w:t>
      </w:r>
      <w:r>
        <w:rPr>
          <w:color w:val="070707"/>
          <w:spacing w:val="11"/>
          <w:sz w:val="26"/>
          <w:szCs w:val="26"/>
        </w:rPr>
        <w:t>O</w:t>
      </w:r>
      <w:r>
        <w:rPr>
          <w:color w:val="070707"/>
          <w:spacing w:val="9"/>
          <w:sz w:val="26"/>
          <w:szCs w:val="26"/>
        </w:rPr>
        <w:t>S</w:t>
      </w:r>
      <w:r>
        <w:rPr>
          <w:color w:val="070707"/>
          <w:spacing w:val="11"/>
          <w:sz w:val="26"/>
          <w:szCs w:val="26"/>
        </w:rPr>
        <w:t>E</w:t>
      </w:r>
      <w:r>
        <w:rPr>
          <w:color w:val="070707"/>
          <w:sz w:val="26"/>
          <w:szCs w:val="26"/>
        </w:rPr>
        <w:t xml:space="preserve">S </w:t>
      </w:r>
      <w:r>
        <w:rPr>
          <w:color w:val="070707"/>
          <w:spacing w:val="22"/>
          <w:sz w:val="26"/>
          <w:szCs w:val="26"/>
        </w:rPr>
        <w:t xml:space="preserve"> </w:t>
      </w:r>
      <w:r>
        <w:rPr>
          <w:color w:val="070707"/>
          <w:spacing w:val="10"/>
          <w:sz w:val="26"/>
          <w:szCs w:val="26"/>
        </w:rPr>
        <w:t>L</w:t>
      </w:r>
      <w:r>
        <w:rPr>
          <w:color w:val="070707"/>
          <w:spacing w:val="12"/>
          <w:sz w:val="26"/>
          <w:szCs w:val="26"/>
        </w:rPr>
        <w:t>O</w:t>
      </w:r>
      <w:r>
        <w:rPr>
          <w:color w:val="070707"/>
          <w:spacing w:val="11"/>
          <w:sz w:val="26"/>
          <w:szCs w:val="26"/>
        </w:rPr>
        <w:t>G</w:t>
      </w:r>
      <w:r>
        <w:rPr>
          <w:color w:val="070707"/>
          <w:spacing w:val="6"/>
          <w:sz w:val="26"/>
          <w:szCs w:val="26"/>
        </w:rPr>
        <w:t>I</w:t>
      </w:r>
      <w:r>
        <w:rPr>
          <w:color w:val="070707"/>
          <w:sz w:val="26"/>
          <w:szCs w:val="26"/>
        </w:rPr>
        <w:t xml:space="preserve">N </w:t>
      </w:r>
      <w:r>
        <w:rPr>
          <w:color w:val="070707"/>
          <w:spacing w:val="30"/>
          <w:sz w:val="26"/>
          <w:szCs w:val="26"/>
        </w:rPr>
        <w:t xml:space="preserve"> </w:t>
      </w:r>
      <w:r>
        <w:rPr>
          <w:color w:val="070707"/>
          <w:spacing w:val="9"/>
          <w:sz w:val="26"/>
          <w:szCs w:val="26"/>
        </w:rPr>
        <w:t>P</w:t>
      </w:r>
      <w:r>
        <w:rPr>
          <w:color w:val="070707"/>
          <w:spacing w:val="12"/>
          <w:sz w:val="26"/>
          <w:szCs w:val="26"/>
        </w:rPr>
        <w:t>A</w:t>
      </w:r>
      <w:r>
        <w:rPr>
          <w:color w:val="070707"/>
          <w:spacing w:val="11"/>
          <w:sz w:val="26"/>
          <w:szCs w:val="26"/>
        </w:rPr>
        <w:t>D</w:t>
      </w:r>
      <w:r>
        <w:rPr>
          <w:color w:val="070707"/>
          <w:sz w:val="26"/>
          <w:szCs w:val="26"/>
        </w:rPr>
        <w:t>A</w:t>
      </w:r>
      <w:r>
        <w:rPr>
          <w:color w:val="070707"/>
          <w:spacing w:val="41"/>
          <w:sz w:val="26"/>
          <w:szCs w:val="26"/>
        </w:rPr>
        <w:t xml:space="preserve"> </w:t>
      </w:r>
      <w:r>
        <w:rPr>
          <w:color w:val="070707"/>
          <w:spacing w:val="11"/>
          <w:w w:val="99"/>
          <w:sz w:val="26"/>
          <w:szCs w:val="26"/>
        </w:rPr>
        <w:t>A</w:t>
      </w:r>
      <w:r>
        <w:rPr>
          <w:color w:val="070707"/>
          <w:spacing w:val="9"/>
          <w:w w:val="110"/>
          <w:sz w:val="26"/>
          <w:szCs w:val="26"/>
        </w:rPr>
        <w:t>P</w:t>
      </w:r>
      <w:r>
        <w:rPr>
          <w:color w:val="070707"/>
          <w:spacing w:val="10"/>
          <w:w w:val="109"/>
          <w:sz w:val="26"/>
          <w:szCs w:val="26"/>
        </w:rPr>
        <w:t>L</w:t>
      </w:r>
      <w:r>
        <w:rPr>
          <w:color w:val="070707"/>
          <w:spacing w:val="6"/>
          <w:w w:val="126"/>
          <w:sz w:val="26"/>
          <w:szCs w:val="26"/>
        </w:rPr>
        <w:t>I</w:t>
      </w:r>
      <w:r>
        <w:rPr>
          <w:color w:val="070707"/>
          <w:w w:val="106"/>
          <w:sz w:val="26"/>
          <w:szCs w:val="26"/>
        </w:rPr>
        <w:t>K</w:t>
      </w:r>
      <w:r>
        <w:rPr>
          <w:color w:val="070707"/>
          <w:spacing w:val="24"/>
          <w:w w:val="106"/>
          <w:sz w:val="26"/>
          <w:szCs w:val="26"/>
        </w:rPr>
        <w:t>A</w:t>
      </w:r>
      <w:r>
        <w:rPr>
          <w:color w:val="070707"/>
          <w:spacing w:val="9"/>
          <w:w w:val="97"/>
          <w:sz w:val="26"/>
          <w:szCs w:val="26"/>
        </w:rPr>
        <w:t>S</w:t>
      </w:r>
      <w:r>
        <w:rPr>
          <w:color w:val="070707"/>
          <w:w w:val="115"/>
          <w:sz w:val="26"/>
          <w:szCs w:val="26"/>
        </w:rPr>
        <w:t>I</w:t>
      </w:r>
    </w:p>
    <w:p w14:paraId="004DFB9C" w14:textId="77777777" w:rsidR="00CA3F38" w:rsidRDefault="00CA3F38">
      <w:pPr>
        <w:spacing w:line="200" w:lineRule="exact"/>
      </w:pPr>
    </w:p>
    <w:p w14:paraId="4ABA30CA" w14:textId="77777777" w:rsidR="00CA3F38" w:rsidRDefault="00CA3F38">
      <w:pPr>
        <w:spacing w:line="200" w:lineRule="exact"/>
      </w:pPr>
    </w:p>
    <w:p w14:paraId="63EE9A29" w14:textId="77777777" w:rsidR="00CA3F38" w:rsidRDefault="00CA3F38">
      <w:pPr>
        <w:spacing w:line="200" w:lineRule="exact"/>
      </w:pPr>
    </w:p>
    <w:p w14:paraId="539D0AE2" w14:textId="77777777" w:rsidR="00CA3F38" w:rsidRDefault="00CA3F38">
      <w:pPr>
        <w:spacing w:line="200" w:lineRule="exact"/>
      </w:pPr>
    </w:p>
    <w:p w14:paraId="4AB760D5" w14:textId="77777777" w:rsidR="00CA3F38" w:rsidRDefault="00CA3F38">
      <w:pPr>
        <w:spacing w:line="200" w:lineRule="exact"/>
      </w:pPr>
    </w:p>
    <w:p w14:paraId="780AB852" w14:textId="77777777" w:rsidR="00CA3F38" w:rsidRDefault="00CA3F38">
      <w:pPr>
        <w:spacing w:line="200" w:lineRule="exact"/>
      </w:pPr>
    </w:p>
    <w:p w14:paraId="4E4E2609" w14:textId="77777777" w:rsidR="00CA3F38" w:rsidRDefault="00CA3F38">
      <w:pPr>
        <w:spacing w:line="200" w:lineRule="exact"/>
      </w:pPr>
    </w:p>
    <w:p w14:paraId="2716180A" w14:textId="77777777" w:rsidR="00CA3F38" w:rsidRDefault="00CA3F38">
      <w:pPr>
        <w:spacing w:line="200" w:lineRule="exact"/>
      </w:pPr>
    </w:p>
    <w:p w14:paraId="15A4F946" w14:textId="77777777" w:rsidR="00CA3F38" w:rsidRDefault="00CA3F38">
      <w:pPr>
        <w:spacing w:line="200" w:lineRule="exact"/>
      </w:pPr>
    </w:p>
    <w:p w14:paraId="74FBAA66" w14:textId="77777777" w:rsidR="00CA3F38" w:rsidRDefault="00CA3F38">
      <w:pPr>
        <w:spacing w:line="200" w:lineRule="exact"/>
      </w:pPr>
    </w:p>
    <w:p w14:paraId="75C4FF31" w14:textId="77777777" w:rsidR="00CA3F38" w:rsidRDefault="00CA3F38">
      <w:pPr>
        <w:spacing w:line="200" w:lineRule="exact"/>
      </w:pPr>
    </w:p>
    <w:p w14:paraId="217EE99F" w14:textId="77777777" w:rsidR="00CA3F38" w:rsidRDefault="00CA3F38">
      <w:pPr>
        <w:spacing w:line="200" w:lineRule="exact"/>
      </w:pPr>
    </w:p>
    <w:p w14:paraId="1CD5451E" w14:textId="77777777" w:rsidR="00CA3F38" w:rsidRDefault="00CA3F38">
      <w:pPr>
        <w:spacing w:line="200" w:lineRule="exact"/>
      </w:pPr>
    </w:p>
    <w:p w14:paraId="3CC946E5" w14:textId="77777777" w:rsidR="00CA3F38" w:rsidRDefault="00CA3F38">
      <w:pPr>
        <w:spacing w:line="200" w:lineRule="exact"/>
      </w:pPr>
    </w:p>
    <w:p w14:paraId="10B1A579" w14:textId="77777777" w:rsidR="00CA3F38" w:rsidRDefault="00CA3F38">
      <w:pPr>
        <w:spacing w:line="200" w:lineRule="exact"/>
      </w:pPr>
    </w:p>
    <w:p w14:paraId="0A25C41D" w14:textId="77777777" w:rsidR="00CA3F38" w:rsidRDefault="00CA3F38">
      <w:pPr>
        <w:spacing w:line="200" w:lineRule="exact"/>
      </w:pPr>
    </w:p>
    <w:p w14:paraId="65E14601" w14:textId="77777777" w:rsidR="00CA3F38" w:rsidRDefault="00CA3F38">
      <w:pPr>
        <w:spacing w:line="200" w:lineRule="exact"/>
      </w:pPr>
    </w:p>
    <w:p w14:paraId="0E477A6B" w14:textId="77777777" w:rsidR="00CA3F38" w:rsidRDefault="00CA3F38">
      <w:pPr>
        <w:spacing w:line="200" w:lineRule="exact"/>
      </w:pPr>
    </w:p>
    <w:p w14:paraId="67301D7B" w14:textId="77777777" w:rsidR="00CA3F38" w:rsidRDefault="00CA3F38">
      <w:pPr>
        <w:spacing w:line="200" w:lineRule="exact"/>
      </w:pPr>
    </w:p>
    <w:p w14:paraId="3BE7E3E1" w14:textId="77777777" w:rsidR="00CA3F38" w:rsidRDefault="00CA3F38">
      <w:pPr>
        <w:spacing w:line="200" w:lineRule="exact"/>
      </w:pPr>
    </w:p>
    <w:p w14:paraId="4A1E13AB" w14:textId="77777777" w:rsidR="00CA3F38" w:rsidRDefault="00CA3F38">
      <w:pPr>
        <w:spacing w:line="200" w:lineRule="exact"/>
      </w:pPr>
    </w:p>
    <w:p w14:paraId="7EE5544B" w14:textId="77777777" w:rsidR="00CA3F38" w:rsidRDefault="00CA3F38">
      <w:pPr>
        <w:spacing w:line="200" w:lineRule="exact"/>
      </w:pPr>
    </w:p>
    <w:p w14:paraId="3EDFC4E5" w14:textId="77777777" w:rsidR="00CA3F38" w:rsidRDefault="00CA3F38">
      <w:pPr>
        <w:spacing w:line="200" w:lineRule="exact"/>
      </w:pPr>
    </w:p>
    <w:p w14:paraId="29916494" w14:textId="77777777" w:rsidR="00CA3F38" w:rsidRDefault="00CA3F38">
      <w:pPr>
        <w:spacing w:line="200" w:lineRule="exact"/>
      </w:pPr>
    </w:p>
    <w:p w14:paraId="49CC3E02" w14:textId="77777777" w:rsidR="00CA3F38" w:rsidRDefault="00CA3F38">
      <w:pPr>
        <w:spacing w:line="200" w:lineRule="exact"/>
      </w:pPr>
    </w:p>
    <w:p w14:paraId="3B73AE11" w14:textId="77777777" w:rsidR="00CA3F38" w:rsidRDefault="00CA3F38">
      <w:pPr>
        <w:spacing w:line="200" w:lineRule="exact"/>
      </w:pPr>
    </w:p>
    <w:p w14:paraId="5FE985C2" w14:textId="77777777" w:rsidR="00CA3F38" w:rsidRDefault="00CA3F38">
      <w:pPr>
        <w:spacing w:line="200" w:lineRule="exact"/>
      </w:pPr>
    </w:p>
    <w:p w14:paraId="1CBD5D8A" w14:textId="77777777" w:rsidR="00CA3F38" w:rsidRDefault="00CA3F38">
      <w:pPr>
        <w:spacing w:line="200" w:lineRule="exact"/>
      </w:pPr>
    </w:p>
    <w:p w14:paraId="27BA267D" w14:textId="77777777" w:rsidR="00CA3F38" w:rsidRDefault="00CA3F38">
      <w:pPr>
        <w:spacing w:line="200" w:lineRule="exact"/>
      </w:pPr>
    </w:p>
    <w:p w14:paraId="2B635B75" w14:textId="77777777" w:rsidR="00CA3F38" w:rsidRDefault="00CA3F38">
      <w:pPr>
        <w:spacing w:line="200" w:lineRule="exact"/>
      </w:pPr>
    </w:p>
    <w:p w14:paraId="1DB86D60" w14:textId="77777777" w:rsidR="00CA3F38" w:rsidRDefault="00CA3F38">
      <w:pPr>
        <w:spacing w:line="200" w:lineRule="exact"/>
      </w:pPr>
    </w:p>
    <w:p w14:paraId="4748B57F" w14:textId="77777777" w:rsidR="00CA3F38" w:rsidRDefault="00CA3F38">
      <w:pPr>
        <w:spacing w:line="200" w:lineRule="exact"/>
      </w:pPr>
    </w:p>
    <w:p w14:paraId="4B6796C3" w14:textId="77777777" w:rsidR="00CA3F38" w:rsidRDefault="00CA3F38">
      <w:pPr>
        <w:spacing w:line="200" w:lineRule="exact"/>
      </w:pPr>
    </w:p>
    <w:p w14:paraId="600F9792" w14:textId="77777777" w:rsidR="00CA3F38" w:rsidRDefault="00CA3F38">
      <w:pPr>
        <w:spacing w:line="200" w:lineRule="exact"/>
      </w:pPr>
    </w:p>
    <w:p w14:paraId="5136A8FC" w14:textId="77777777" w:rsidR="00CA3F38" w:rsidRDefault="00CA3F38">
      <w:pPr>
        <w:spacing w:line="200" w:lineRule="exact"/>
      </w:pPr>
    </w:p>
    <w:p w14:paraId="38FDA96F" w14:textId="77777777" w:rsidR="00CA3F38" w:rsidRDefault="00CA3F38">
      <w:pPr>
        <w:spacing w:line="200" w:lineRule="exact"/>
      </w:pPr>
    </w:p>
    <w:p w14:paraId="7659D1A6" w14:textId="77777777" w:rsidR="00CA3F38" w:rsidRDefault="00CA3F38">
      <w:pPr>
        <w:spacing w:before="13" w:line="240" w:lineRule="exact"/>
        <w:rPr>
          <w:sz w:val="24"/>
          <w:szCs w:val="24"/>
        </w:rPr>
      </w:pPr>
    </w:p>
    <w:p w14:paraId="6ECCD4B3" w14:textId="77777777" w:rsidR="00CA3F38" w:rsidRDefault="00000000">
      <w:pPr>
        <w:ind w:left="3738" w:right="3787"/>
        <w:jc w:val="center"/>
        <w:rPr>
          <w:sz w:val="26"/>
          <w:szCs w:val="26"/>
        </w:rPr>
      </w:pPr>
      <w:r>
        <w:rPr>
          <w:color w:val="070707"/>
          <w:spacing w:val="11"/>
          <w:w w:val="104"/>
          <w:sz w:val="26"/>
          <w:szCs w:val="26"/>
        </w:rPr>
        <w:t>O</w:t>
      </w:r>
      <w:r>
        <w:rPr>
          <w:color w:val="070707"/>
          <w:spacing w:val="10"/>
          <w:w w:val="112"/>
          <w:sz w:val="26"/>
          <w:szCs w:val="26"/>
        </w:rPr>
        <w:t>LE</w:t>
      </w:r>
      <w:r>
        <w:rPr>
          <w:color w:val="070707"/>
          <w:spacing w:val="14"/>
          <w:w w:val="133"/>
          <w:sz w:val="26"/>
          <w:szCs w:val="26"/>
        </w:rPr>
        <w:t>H</w:t>
      </w:r>
      <w:r>
        <w:rPr>
          <w:color w:val="070707"/>
          <w:w w:val="126"/>
          <w:sz w:val="26"/>
          <w:szCs w:val="26"/>
        </w:rPr>
        <w:t>:</w:t>
      </w:r>
    </w:p>
    <w:p w14:paraId="4308B98F" w14:textId="746EDDEC" w:rsidR="00CA3F38" w:rsidRDefault="00CA3F38">
      <w:pPr>
        <w:spacing w:before="3" w:line="200" w:lineRule="exact"/>
      </w:pPr>
    </w:p>
    <w:p w14:paraId="40C37765" w14:textId="578F82E9" w:rsidR="00CA3F38" w:rsidRDefault="00AB78FB">
      <w:pPr>
        <w:ind w:left="2218" w:right="2252"/>
        <w:jc w:val="center"/>
        <w:rPr>
          <w:color w:val="070707"/>
          <w:sz w:val="26"/>
          <w:szCs w:val="26"/>
        </w:rPr>
      </w:pPr>
      <w:r>
        <w:rPr>
          <w:color w:val="070707"/>
          <w:spacing w:val="12"/>
          <w:sz w:val="26"/>
          <w:szCs w:val="26"/>
        </w:rPr>
        <w:t>FEBRIANSYAH MAKARIM</w:t>
      </w:r>
      <w:r w:rsidR="00000000">
        <w:rPr>
          <w:color w:val="070707"/>
          <w:sz w:val="26"/>
          <w:szCs w:val="26"/>
        </w:rPr>
        <w:t xml:space="preserve"> </w:t>
      </w:r>
    </w:p>
    <w:p w14:paraId="05FF3E75" w14:textId="6E38F712" w:rsidR="00AB78FB" w:rsidRDefault="00AB78FB">
      <w:pPr>
        <w:ind w:left="2218" w:right="2252"/>
        <w:jc w:val="center"/>
        <w:rPr>
          <w:rFonts w:ascii="Courier New" w:eastAsia="Courier New" w:hAnsi="Courier New" w:cs="Courier New"/>
          <w:sz w:val="30"/>
          <w:szCs w:val="30"/>
        </w:rPr>
      </w:pPr>
      <w:r>
        <w:rPr>
          <w:color w:val="070707"/>
          <w:sz w:val="26"/>
          <w:szCs w:val="26"/>
        </w:rPr>
        <w:t>19020014</w:t>
      </w:r>
    </w:p>
    <w:p w14:paraId="25C82C5E" w14:textId="77777777" w:rsidR="00CA3F38" w:rsidRDefault="00CA3F38">
      <w:pPr>
        <w:spacing w:line="200" w:lineRule="exact"/>
      </w:pPr>
    </w:p>
    <w:p w14:paraId="0B5AE15A" w14:textId="77777777" w:rsidR="00CA3F38" w:rsidRDefault="00CA3F38">
      <w:pPr>
        <w:spacing w:line="200" w:lineRule="exact"/>
      </w:pPr>
    </w:p>
    <w:p w14:paraId="3883ECF2" w14:textId="77777777" w:rsidR="00CA3F38" w:rsidRDefault="00CA3F38">
      <w:pPr>
        <w:spacing w:line="200" w:lineRule="exact"/>
      </w:pPr>
    </w:p>
    <w:p w14:paraId="3825E30C" w14:textId="77777777" w:rsidR="00CA3F38" w:rsidRDefault="00CA3F38">
      <w:pPr>
        <w:spacing w:line="200" w:lineRule="exact"/>
      </w:pPr>
    </w:p>
    <w:p w14:paraId="208402C0" w14:textId="77777777" w:rsidR="00CA3F38" w:rsidRDefault="00CA3F38">
      <w:pPr>
        <w:spacing w:line="200" w:lineRule="exact"/>
      </w:pPr>
    </w:p>
    <w:p w14:paraId="036A4CDB" w14:textId="77777777" w:rsidR="00CA3F38" w:rsidRDefault="00CA3F38">
      <w:pPr>
        <w:spacing w:line="200" w:lineRule="exact"/>
      </w:pPr>
    </w:p>
    <w:p w14:paraId="20131D84" w14:textId="77777777" w:rsidR="00CA3F38" w:rsidRDefault="00CA3F38">
      <w:pPr>
        <w:spacing w:line="200" w:lineRule="exact"/>
      </w:pPr>
    </w:p>
    <w:p w14:paraId="18600E06" w14:textId="77777777" w:rsidR="00CA3F38" w:rsidRDefault="00CA3F38">
      <w:pPr>
        <w:spacing w:line="200" w:lineRule="exact"/>
      </w:pPr>
    </w:p>
    <w:p w14:paraId="3806B114" w14:textId="77777777" w:rsidR="00CA3F38" w:rsidRDefault="00CA3F38">
      <w:pPr>
        <w:spacing w:line="200" w:lineRule="exact"/>
      </w:pPr>
    </w:p>
    <w:p w14:paraId="73C42F3E" w14:textId="77777777" w:rsidR="00CA3F38" w:rsidRDefault="00CA3F38">
      <w:pPr>
        <w:spacing w:line="200" w:lineRule="exact"/>
      </w:pPr>
    </w:p>
    <w:p w14:paraId="48555BB4" w14:textId="77777777" w:rsidR="00CA3F38" w:rsidRDefault="00CA3F38">
      <w:pPr>
        <w:spacing w:before="10" w:line="220" w:lineRule="exact"/>
        <w:rPr>
          <w:sz w:val="22"/>
          <w:szCs w:val="22"/>
        </w:rPr>
      </w:pPr>
    </w:p>
    <w:p w14:paraId="0DABDDBD" w14:textId="77777777" w:rsidR="00CA3F38" w:rsidRDefault="00000000">
      <w:pPr>
        <w:spacing w:line="398" w:lineRule="auto"/>
        <w:ind w:left="1784" w:right="1786" w:hanging="4"/>
        <w:jc w:val="center"/>
        <w:rPr>
          <w:sz w:val="24"/>
          <w:szCs w:val="24"/>
        </w:rPr>
      </w:pPr>
      <w:proofErr w:type="gramStart"/>
      <w:r>
        <w:rPr>
          <w:color w:val="070707"/>
          <w:sz w:val="24"/>
          <w:szCs w:val="24"/>
        </w:rPr>
        <w:t>PROGR</w:t>
      </w:r>
      <w:r>
        <w:rPr>
          <w:color w:val="070707"/>
          <w:spacing w:val="1"/>
          <w:sz w:val="24"/>
          <w:szCs w:val="24"/>
        </w:rPr>
        <w:t>A</w:t>
      </w:r>
      <w:r>
        <w:rPr>
          <w:color w:val="070707"/>
          <w:sz w:val="24"/>
          <w:szCs w:val="24"/>
        </w:rPr>
        <w:t xml:space="preserve">M </w:t>
      </w:r>
      <w:r>
        <w:rPr>
          <w:color w:val="070707"/>
          <w:spacing w:val="21"/>
          <w:sz w:val="24"/>
          <w:szCs w:val="24"/>
        </w:rPr>
        <w:t xml:space="preserve"> </w:t>
      </w:r>
      <w:r>
        <w:rPr>
          <w:color w:val="070707"/>
          <w:spacing w:val="1"/>
          <w:sz w:val="24"/>
          <w:szCs w:val="24"/>
        </w:rPr>
        <w:t>S</w:t>
      </w:r>
      <w:r>
        <w:rPr>
          <w:color w:val="070707"/>
          <w:sz w:val="24"/>
          <w:szCs w:val="24"/>
        </w:rPr>
        <w:t>T</w:t>
      </w:r>
      <w:r>
        <w:rPr>
          <w:color w:val="070707"/>
          <w:spacing w:val="1"/>
          <w:sz w:val="24"/>
          <w:szCs w:val="24"/>
        </w:rPr>
        <w:t>U</w:t>
      </w:r>
      <w:r>
        <w:rPr>
          <w:color w:val="070707"/>
          <w:spacing w:val="2"/>
          <w:sz w:val="24"/>
          <w:szCs w:val="24"/>
        </w:rPr>
        <w:t>D</w:t>
      </w:r>
      <w:r>
        <w:rPr>
          <w:color w:val="070707"/>
          <w:sz w:val="24"/>
          <w:szCs w:val="24"/>
        </w:rPr>
        <w:t>I</w:t>
      </w:r>
      <w:proofErr w:type="gramEnd"/>
      <w:r>
        <w:rPr>
          <w:color w:val="070707"/>
          <w:spacing w:val="27"/>
          <w:sz w:val="24"/>
          <w:szCs w:val="24"/>
        </w:rPr>
        <w:t xml:space="preserve"> </w:t>
      </w:r>
      <w:r>
        <w:rPr>
          <w:color w:val="070707"/>
          <w:w w:val="86"/>
          <w:sz w:val="24"/>
          <w:szCs w:val="24"/>
        </w:rPr>
        <w:t>S</w:t>
      </w:r>
      <w:r>
        <w:rPr>
          <w:color w:val="070707"/>
          <w:w w:val="126"/>
          <w:sz w:val="24"/>
          <w:szCs w:val="24"/>
        </w:rPr>
        <w:t>I</w:t>
      </w:r>
      <w:r>
        <w:rPr>
          <w:color w:val="070707"/>
          <w:w w:val="97"/>
          <w:sz w:val="24"/>
          <w:szCs w:val="24"/>
        </w:rPr>
        <w:t>S</w:t>
      </w:r>
      <w:r>
        <w:rPr>
          <w:color w:val="070707"/>
          <w:w w:val="108"/>
          <w:sz w:val="24"/>
          <w:szCs w:val="24"/>
        </w:rPr>
        <w:t>T</w:t>
      </w:r>
      <w:r>
        <w:rPr>
          <w:color w:val="070707"/>
          <w:spacing w:val="1"/>
          <w:w w:val="111"/>
          <w:sz w:val="24"/>
          <w:szCs w:val="24"/>
        </w:rPr>
        <w:t>E</w:t>
      </w:r>
      <w:r>
        <w:rPr>
          <w:color w:val="070707"/>
          <w:w w:val="105"/>
          <w:sz w:val="24"/>
          <w:szCs w:val="24"/>
        </w:rPr>
        <w:t>M</w:t>
      </w:r>
      <w:r>
        <w:rPr>
          <w:color w:val="070707"/>
          <w:spacing w:val="9"/>
          <w:sz w:val="24"/>
          <w:szCs w:val="24"/>
        </w:rPr>
        <w:t xml:space="preserve"> </w:t>
      </w:r>
      <w:r>
        <w:rPr>
          <w:color w:val="070707"/>
          <w:w w:val="108"/>
          <w:sz w:val="24"/>
          <w:szCs w:val="24"/>
        </w:rPr>
        <w:t>I</w:t>
      </w:r>
      <w:r>
        <w:rPr>
          <w:color w:val="070707"/>
          <w:spacing w:val="1"/>
          <w:w w:val="99"/>
          <w:sz w:val="24"/>
          <w:szCs w:val="24"/>
        </w:rPr>
        <w:t>N</w:t>
      </w:r>
      <w:r>
        <w:rPr>
          <w:color w:val="070707"/>
          <w:spacing w:val="1"/>
          <w:w w:val="111"/>
          <w:sz w:val="24"/>
          <w:szCs w:val="24"/>
        </w:rPr>
        <w:t>F</w:t>
      </w:r>
      <w:r>
        <w:rPr>
          <w:color w:val="070707"/>
          <w:w w:val="105"/>
          <w:sz w:val="24"/>
          <w:szCs w:val="24"/>
        </w:rPr>
        <w:t>O</w:t>
      </w:r>
      <w:r>
        <w:rPr>
          <w:color w:val="070707"/>
          <w:w w:val="106"/>
          <w:sz w:val="24"/>
          <w:szCs w:val="24"/>
        </w:rPr>
        <w:t>R</w:t>
      </w:r>
      <w:r>
        <w:rPr>
          <w:color w:val="070707"/>
          <w:spacing w:val="3"/>
          <w:w w:val="106"/>
          <w:sz w:val="24"/>
          <w:szCs w:val="24"/>
        </w:rPr>
        <w:t>M</w:t>
      </w:r>
      <w:r>
        <w:rPr>
          <w:color w:val="070707"/>
          <w:spacing w:val="1"/>
          <w:w w:val="102"/>
          <w:sz w:val="24"/>
          <w:szCs w:val="24"/>
        </w:rPr>
        <w:t>A</w:t>
      </w:r>
      <w:r>
        <w:rPr>
          <w:color w:val="070707"/>
          <w:w w:val="97"/>
          <w:sz w:val="24"/>
          <w:szCs w:val="24"/>
        </w:rPr>
        <w:t>S</w:t>
      </w:r>
      <w:r>
        <w:rPr>
          <w:color w:val="070707"/>
          <w:w w:val="114"/>
          <w:sz w:val="24"/>
          <w:szCs w:val="24"/>
        </w:rPr>
        <w:t xml:space="preserve">I </w:t>
      </w:r>
      <w:r>
        <w:rPr>
          <w:color w:val="070707"/>
          <w:w w:val="102"/>
          <w:sz w:val="24"/>
          <w:szCs w:val="24"/>
        </w:rPr>
        <w:t>U</w:t>
      </w:r>
      <w:r>
        <w:rPr>
          <w:color w:val="070707"/>
          <w:spacing w:val="1"/>
          <w:w w:val="102"/>
          <w:sz w:val="24"/>
          <w:szCs w:val="24"/>
        </w:rPr>
        <w:t>N</w:t>
      </w:r>
      <w:r>
        <w:rPr>
          <w:color w:val="070707"/>
          <w:w w:val="102"/>
          <w:sz w:val="24"/>
          <w:szCs w:val="24"/>
        </w:rPr>
        <w:t>I</w:t>
      </w:r>
      <w:r>
        <w:rPr>
          <w:color w:val="070707"/>
          <w:spacing w:val="1"/>
          <w:w w:val="102"/>
          <w:sz w:val="24"/>
          <w:szCs w:val="24"/>
        </w:rPr>
        <w:t>VE</w:t>
      </w:r>
      <w:r>
        <w:rPr>
          <w:color w:val="070707"/>
          <w:w w:val="102"/>
          <w:sz w:val="24"/>
          <w:szCs w:val="24"/>
        </w:rPr>
        <w:t>R</w:t>
      </w:r>
      <w:r>
        <w:rPr>
          <w:color w:val="070707"/>
          <w:spacing w:val="1"/>
          <w:w w:val="102"/>
          <w:sz w:val="24"/>
          <w:szCs w:val="24"/>
        </w:rPr>
        <w:t>S</w:t>
      </w:r>
      <w:r>
        <w:rPr>
          <w:color w:val="070707"/>
          <w:w w:val="102"/>
          <w:sz w:val="24"/>
          <w:szCs w:val="24"/>
        </w:rPr>
        <w:t>I</w:t>
      </w:r>
      <w:r>
        <w:rPr>
          <w:color w:val="070707"/>
          <w:spacing w:val="1"/>
          <w:w w:val="102"/>
          <w:sz w:val="24"/>
          <w:szCs w:val="24"/>
        </w:rPr>
        <w:t>T</w:t>
      </w:r>
      <w:r>
        <w:rPr>
          <w:color w:val="070707"/>
          <w:w w:val="102"/>
          <w:sz w:val="24"/>
          <w:szCs w:val="24"/>
        </w:rPr>
        <w:t>AS</w:t>
      </w:r>
      <w:r>
        <w:rPr>
          <w:color w:val="070707"/>
          <w:spacing w:val="27"/>
          <w:w w:val="102"/>
          <w:sz w:val="24"/>
          <w:szCs w:val="24"/>
        </w:rPr>
        <w:t xml:space="preserve"> </w:t>
      </w:r>
      <w:r>
        <w:rPr>
          <w:color w:val="070707"/>
          <w:spacing w:val="1"/>
          <w:sz w:val="24"/>
          <w:szCs w:val="24"/>
        </w:rPr>
        <w:t>MU</w:t>
      </w:r>
      <w:r>
        <w:rPr>
          <w:color w:val="070707"/>
          <w:sz w:val="24"/>
          <w:szCs w:val="24"/>
        </w:rPr>
        <w:t>H</w:t>
      </w:r>
      <w:r>
        <w:rPr>
          <w:color w:val="070707"/>
          <w:spacing w:val="1"/>
          <w:sz w:val="24"/>
          <w:szCs w:val="24"/>
        </w:rPr>
        <w:t>A</w:t>
      </w:r>
      <w:r>
        <w:rPr>
          <w:color w:val="070707"/>
          <w:spacing w:val="2"/>
          <w:sz w:val="24"/>
          <w:szCs w:val="24"/>
        </w:rPr>
        <w:t>M</w:t>
      </w:r>
      <w:r>
        <w:rPr>
          <w:color w:val="070707"/>
          <w:spacing w:val="1"/>
          <w:sz w:val="24"/>
          <w:szCs w:val="24"/>
        </w:rPr>
        <w:t>MAD</w:t>
      </w:r>
      <w:r>
        <w:rPr>
          <w:color w:val="070707"/>
          <w:sz w:val="24"/>
          <w:szCs w:val="24"/>
        </w:rPr>
        <w:t>I</w:t>
      </w:r>
      <w:r>
        <w:rPr>
          <w:color w:val="070707"/>
          <w:spacing w:val="1"/>
          <w:sz w:val="24"/>
          <w:szCs w:val="24"/>
        </w:rPr>
        <w:t>YA</w:t>
      </w:r>
      <w:r>
        <w:rPr>
          <w:color w:val="070707"/>
          <w:sz w:val="24"/>
          <w:szCs w:val="24"/>
        </w:rPr>
        <w:t xml:space="preserve">H </w:t>
      </w:r>
      <w:r>
        <w:rPr>
          <w:color w:val="070707"/>
          <w:spacing w:val="4"/>
          <w:sz w:val="24"/>
          <w:szCs w:val="24"/>
        </w:rPr>
        <w:t xml:space="preserve"> </w:t>
      </w:r>
      <w:r>
        <w:rPr>
          <w:color w:val="070707"/>
          <w:w w:val="93"/>
          <w:sz w:val="24"/>
          <w:szCs w:val="24"/>
        </w:rPr>
        <w:t>B</w:t>
      </w:r>
      <w:r>
        <w:rPr>
          <w:color w:val="070707"/>
          <w:spacing w:val="1"/>
          <w:w w:val="102"/>
          <w:sz w:val="24"/>
          <w:szCs w:val="24"/>
        </w:rPr>
        <w:t>A</w:t>
      </w:r>
      <w:r>
        <w:rPr>
          <w:color w:val="070707"/>
          <w:spacing w:val="1"/>
          <w:w w:val="99"/>
          <w:sz w:val="24"/>
          <w:szCs w:val="24"/>
        </w:rPr>
        <w:t>N</w:t>
      </w:r>
      <w:r>
        <w:rPr>
          <w:color w:val="070707"/>
          <w:w w:val="108"/>
          <w:sz w:val="24"/>
          <w:szCs w:val="24"/>
        </w:rPr>
        <w:t>TE</w:t>
      </w:r>
      <w:r>
        <w:rPr>
          <w:color w:val="070707"/>
          <w:w w:val="99"/>
          <w:sz w:val="24"/>
          <w:szCs w:val="24"/>
        </w:rPr>
        <w:t xml:space="preserve">N </w:t>
      </w:r>
      <w:r>
        <w:rPr>
          <w:color w:val="070707"/>
          <w:w w:val="102"/>
          <w:sz w:val="24"/>
          <w:szCs w:val="24"/>
        </w:rPr>
        <w:t>K</w:t>
      </w:r>
      <w:r>
        <w:rPr>
          <w:color w:val="070707"/>
          <w:spacing w:val="2"/>
          <w:w w:val="102"/>
          <w:sz w:val="24"/>
          <w:szCs w:val="24"/>
        </w:rPr>
        <w:t>A</w:t>
      </w:r>
      <w:r>
        <w:rPr>
          <w:color w:val="070707"/>
          <w:w w:val="99"/>
          <w:sz w:val="24"/>
          <w:szCs w:val="24"/>
        </w:rPr>
        <w:t>B</w:t>
      </w:r>
      <w:r>
        <w:rPr>
          <w:color w:val="070707"/>
          <w:spacing w:val="1"/>
          <w:w w:val="102"/>
          <w:sz w:val="24"/>
          <w:szCs w:val="24"/>
        </w:rPr>
        <w:t>U</w:t>
      </w:r>
      <w:r>
        <w:rPr>
          <w:color w:val="070707"/>
          <w:w w:val="104"/>
          <w:sz w:val="24"/>
          <w:szCs w:val="24"/>
        </w:rPr>
        <w:t>P</w:t>
      </w:r>
      <w:r>
        <w:rPr>
          <w:color w:val="070707"/>
          <w:spacing w:val="1"/>
          <w:w w:val="102"/>
          <w:sz w:val="24"/>
          <w:szCs w:val="24"/>
        </w:rPr>
        <w:t>A</w:t>
      </w:r>
      <w:r>
        <w:rPr>
          <w:color w:val="070707"/>
          <w:w w:val="108"/>
          <w:sz w:val="24"/>
          <w:szCs w:val="24"/>
        </w:rPr>
        <w:t>T</w:t>
      </w:r>
      <w:r>
        <w:rPr>
          <w:color w:val="070707"/>
          <w:spacing w:val="1"/>
          <w:w w:val="104"/>
          <w:sz w:val="24"/>
          <w:szCs w:val="24"/>
        </w:rPr>
        <w:t>E</w:t>
      </w:r>
      <w:r>
        <w:rPr>
          <w:color w:val="070707"/>
          <w:spacing w:val="2"/>
          <w:w w:val="121"/>
          <w:sz w:val="24"/>
          <w:szCs w:val="24"/>
        </w:rPr>
        <w:t>N</w:t>
      </w:r>
      <w:r>
        <w:rPr>
          <w:color w:val="070707"/>
          <w:spacing w:val="1"/>
          <w:w w:val="127"/>
          <w:sz w:val="24"/>
          <w:szCs w:val="24"/>
        </w:rPr>
        <w:t>T</w:t>
      </w:r>
      <w:r>
        <w:rPr>
          <w:color w:val="070707"/>
          <w:spacing w:val="1"/>
          <w:w w:val="99"/>
          <w:sz w:val="24"/>
          <w:szCs w:val="24"/>
        </w:rPr>
        <w:t>A</w:t>
      </w:r>
      <w:r>
        <w:rPr>
          <w:color w:val="070707"/>
          <w:spacing w:val="1"/>
          <w:w w:val="102"/>
          <w:sz w:val="24"/>
          <w:szCs w:val="24"/>
        </w:rPr>
        <w:t>N</w:t>
      </w:r>
      <w:r>
        <w:rPr>
          <w:color w:val="070707"/>
          <w:w w:val="108"/>
          <w:sz w:val="24"/>
          <w:szCs w:val="24"/>
        </w:rPr>
        <w:t>G</w:t>
      </w:r>
      <w:r>
        <w:rPr>
          <w:color w:val="070707"/>
          <w:spacing w:val="1"/>
          <w:w w:val="104"/>
          <w:sz w:val="24"/>
          <w:szCs w:val="24"/>
        </w:rPr>
        <w:t>E</w:t>
      </w:r>
      <w:r>
        <w:rPr>
          <w:color w:val="070707"/>
          <w:w w:val="105"/>
          <w:sz w:val="24"/>
          <w:szCs w:val="24"/>
        </w:rPr>
        <w:t>R</w:t>
      </w:r>
      <w:r>
        <w:rPr>
          <w:color w:val="070707"/>
          <w:spacing w:val="1"/>
          <w:w w:val="105"/>
          <w:sz w:val="24"/>
          <w:szCs w:val="24"/>
        </w:rPr>
        <w:t>A</w:t>
      </w:r>
      <w:r>
        <w:rPr>
          <w:color w:val="070707"/>
          <w:spacing w:val="1"/>
          <w:w w:val="99"/>
          <w:sz w:val="24"/>
          <w:szCs w:val="24"/>
        </w:rPr>
        <w:t>N</w:t>
      </w:r>
      <w:r>
        <w:rPr>
          <w:color w:val="070707"/>
          <w:w w:val="105"/>
          <w:sz w:val="24"/>
          <w:szCs w:val="24"/>
        </w:rPr>
        <w:t>G</w:t>
      </w:r>
    </w:p>
    <w:p w14:paraId="15664ADE" w14:textId="25C22F1F" w:rsidR="00CA3F38" w:rsidRDefault="00000000">
      <w:pPr>
        <w:spacing w:before="12"/>
        <w:ind w:left="3997" w:right="4010"/>
        <w:jc w:val="center"/>
        <w:rPr>
          <w:rFonts w:ascii="Courier New" w:eastAsia="Courier New" w:hAnsi="Courier New" w:cs="Courier New"/>
          <w:sz w:val="26"/>
          <w:szCs w:val="26"/>
        </w:rPr>
        <w:sectPr w:rsidR="00CA3F38">
          <w:pgSz w:w="11900" w:h="16820"/>
          <w:pgMar w:top="1580" w:right="1680" w:bottom="280" w:left="1680" w:header="720" w:footer="720" w:gutter="0"/>
          <w:cols w:space="720"/>
        </w:sectPr>
      </w:pPr>
      <w:r>
        <w:rPr>
          <w:rFonts w:ascii="Courier New" w:eastAsia="Courier New" w:hAnsi="Courier New" w:cs="Courier New"/>
          <w:color w:val="070707"/>
          <w:spacing w:val="-3"/>
          <w:w w:val="73"/>
          <w:sz w:val="26"/>
          <w:szCs w:val="26"/>
        </w:rPr>
        <w:t>2</w:t>
      </w:r>
      <w:r>
        <w:rPr>
          <w:rFonts w:ascii="Courier New" w:eastAsia="Courier New" w:hAnsi="Courier New" w:cs="Courier New"/>
          <w:color w:val="070707"/>
          <w:spacing w:val="-3"/>
          <w:w w:val="79"/>
          <w:sz w:val="26"/>
          <w:szCs w:val="26"/>
        </w:rPr>
        <w:t>0</w:t>
      </w:r>
      <w:r>
        <w:rPr>
          <w:rFonts w:ascii="Courier New" w:eastAsia="Courier New" w:hAnsi="Courier New" w:cs="Courier New"/>
          <w:color w:val="070707"/>
          <w:spacing w:val="-3"/>
          <w:w w:val="82"/>
          <w:sz w:val="26"/>
          <w:szCs w:val="26"/>
        </w:rPr>
        <w:t>2</w:t>
      </w:r>
      <w:r w:rsidR="00A64C1E">
        <w:rPr>
          <w:rFonts w:ascii="Courier New" w:eastAsia="Courier New" w:hAnsi="Courier New" w:cs="Courier New"/>
          <w:color w:val="070707"/>
          <w:w w:val="63"/>
          <w:sz w:val="26"/>
          <w:szCs w:val="26"/>
        </w:rPr>
        <w:t>2</w:t>
      </w:r>
    </w:p>
    <w:p w14:paraId="1052EAC3" w14:textId="1D56F1A5" w:rsidR="00CA3F38" w:rsidRDefault="00CA3F38">
      <w:pPr>
        <w:spacing w:before="9" w:line="120" w:lineRule="exact"/>
        <w:rPr>
          <w:sz w:val="13"/>
          <w:szCs w:val="13"/>
        </w:rPr>
      </w:pPr>
    </w:p>
    <w:p w14:paraId="4374AAA8" w14:textId="714BD0EA" w:rsidR="00CA3F38" w:rsidRDefault="00CA3F38">
      <w:pPr>
        <w:spacing w:before="4" w:line="180" w:lineRule="exact"/>
        <w:rPr>
          <w:sz w:val="19"/>
          <w:szCs w:val="19"/>
        </w:rPr>
      </w:pPr>
    </w:p>
    <w:p w14:paraId="6DC3C26D" w14:textId="77777777" w:rsidR="00CA3F38" w:rsidRDefault="00CA3F38">
      <w:pPr>
        <w:spacing w:line="200" w:lineRule="exact"/>
      </w:pPr>
    </w:p>
    <w:p w14:paraId="0A06AFCF" w14:textId="77777777" w:rsidR="00CA3F38" w:rsidRDefault="00CA3F38">
      <w:pPr>
        <w:spacing w:line="200" w:lineRule="exact"/>
      </w:pPr>
    </w:p>
    <w:p w14:paraId="4EFA0E0E" w14:textId="43B6503F" w:rsidR="00CA3F38" w:rsidRDefault="00CA3F38" w:rsidP="00B55E69">
      <w:pPr>
        <w:ind w:right="4243"/>
        <w:rPr>
          <w:rFonts w:ascii="Arial" w:eastAsia="Arial" w:hAnsi="Arial" w:cs="Arial"/>
          <w:sz w:val="18"/>
          <w:szCs w:val="18"/>
        </w:rPr>
        <w:sectPr w:rsidR="00CA3F38">
          <w:pgSz w:w="11900" w:h="16820"/>
          <w:pgMar w:top="1580" w:right="1640" w:bottom="280" w:left="1600" w:header="720" w:footer="720" w:gutter="0"/>
          <w:cols w:space="720"/>
        </w:sectPr>
      </w:pPr>
    </w:p>
    <w:p w14:paraId="7335565E" w14:textId="2B811910" w:rsidR="00CA3F38" w:rsidRDefault="00223EC5" w:rsidP="00B55E69">
      <w:pPr>
        <w:spacing w:before="37"/>
        <w:ind w:right="5019"/>
        <w:rPr>
          <w:rFonts w:ascii="Arial" w:eastAsia="Arial" w:hAnsi="Arial" w:cs="Arial"/>
          <w:sz w:val="18"/>
          <w:szCs w:val="18"/>
        </w:rPr>
      </w:pPr>
      <w:r>
        <w:rPr>
          <w:noProof/>
          <w:sz w:val="19"/>
          <w:szCs w:val="19"/>
        </w:rPr>
        <w:drawing>
          <wp:anchor distT="0" distB="0" distL="114300" distR="114300" simplePos="0" relativeHeight="251658752" behindDoc="1" locked="0" layoutInCell="1" allowOverlap="1" wp14:anchorId="22C55FCB" wp14:editId="12AB57A7">
            <wp:simplePos x="0" y="0"/>
            <wp:positionH relativeFrom="margin">
              <wp:align>center</wp:align>
            </wp:positionH>
            <wp:positionV relativeFrom="paragraph">
              <wp:posOffset>-457835</wp:posOffset>
            </wp:positionV>
            <wp:extent cx="7358882" cy="4800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882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7979C818">
          <v:shape id="_x0000_s1027" type="#_x0000_t75" style="position:absolute;margin-left:-315pt;margin-top:-79.2pt;width:595pt;height:841pt;z-index:-251658752;mso-position-horizontal-relative:page;mso-position-vertical-relative:page">
            <v:imagedata r:id="rId7" o:title=""/>
            <w10:wrap anchorx="page" anchory="page"/>
          </v:shape>
        </w:pict>
      </w:r>
    </w:p>
    <w:sectPr w:rsidR="00CA3F38">
      <w:type w:val="continuous"/>
      <w:pgSz w:w="11900" w:h="16820"/>
      <w:pgMar w:top="1580" w:right="8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F2ACF"/>
    <w:multiLevelType w:val="multilevel"/>
    <w:tmpl w:val="0DDE80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8179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38"/>
    <w:rsid w:val="00223EC5"/>
    <w:rsid w:val="00A64C1E"/>
    <w:rsid w:val="00AB78FB"/>
    <w:rsid w:val="00B55E69"/>
    <w:rsid w:val="00CA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CCDBFA3"/>
  <w15:docId w15:val="{EFEE81CA-E59A-41E2-9DDE-3621A5FA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BOOCINCOMP</dc:creator>
  <cp:lastModifiedBy>Febriansyah makarim</cp:lastModifiedBy>
  <cp:revision>2</cp:revision>
  <dcterms:created xsi:type="dcterms:W3CDTF">2022-06-26T08:51:00Z</dcterms:created>
  <dcterms:modified xsi:type="dcterms:W3CDTF">2022-06-26T08:51:00Z</dcterms:modified>
</cp:coreProperties>
</file>